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FF92" w14:textId="1EC97BA3" w:rsidR="00A9204E" w:rsidRPr="007D3CCD" w:rsidRDefault="00ED649F">
      <w:pPr>
        <w:rPr>
          <w:rFonts w:asciiTheme="minorHAnsi" w:hAnsiTheme="minorHAnsi" w:cstheme="minorHAnsi"/>
          <w:sz w:val="28"/>
          <w:szCs w:val="28"/>
          <w:lang w:val="es-MX"/>
        </w:rPr>
      </w:pPr>
      <w:r w:rsidRPr="007D3CCD">
        <w:rPr>
          <w:rFonts w:asciiTheme="minorHAnsi" w:hAnsiTheme="minorHAnsi" w:cstheme="minorHAnsi"/>
          <w:sz w:val="28"/>
          <w:szCs w:val="28"/>
          <w:lang w:val="es-MX"/>
        </w:rPr>
        <w:t xml:space="preserve">CORRECCIONES HECHAS AL MODELO ENTIDAD RELACION </w:t>
      </w:r>
    </w:p>
    <w:p w14:paraId="2F699CAD" w14:textId="77777777" w:rsidR="00ED649F" w:rsidRPr="007D3CCD" w:rsidRDefault="00ED649F">
      <w:pPr>
        <w:rPr>
          <w:rFonts w:asciiTheme="minorHAnsi" w:hAnsiTheme="minorHAnsi" w:cstheme="minorHAnsi"/>
          <w:sz w:val="28"/>
          <w:szCs w:val="28"/>
          <w:lang w:val="es-MX"/>
        </w:rPr>
      </w:pPr>
    </w:p>
    <w:p w14:paraId="4D06BAA6" w14:textId="799E902A" w:rsidR="00ED649F" w:rsidRPr="007D3CCD" w:rsidRDefault="00ED649F">
      <w:pPr>
        <w:rPr>
          <w:rFonts w:asciiTheme="minorHAnsi" w:hAnsiTheme="minorHAnsi" w:cstheme="minorHAnsi"/>
          <w:sz w:val="28"/>
          <w:szCs w:val="28"/>
          <w:lang w:val="es-MX"/>
        </w:rPr>
      </w:pPr>
      <w:r w:rsidRPr="007D3CCD">
        <w:rPr>
          <w:rFonts w:asciiTheme="minorHAnsi" w:hAnsiTheme="minorHAnsi" w:cstheme="minorHAnsi"/>
          <w:sz w:val="28"/>
          <w:szCs w:val="28"/>
          <w:lang w:val="es-MX"/>
        </w:rPr>
        <w:t>Anteriormente se pedía que se complete con las claves candidatas y las cardinalidades, por lo que se realizó dicho requerimiento.</w:t>
      </w:r>
    </w:p>
    <w:p w14:paraId="48CD552C" w14:textId="77777777" w:rsidR="00ED649F" w:rsidRPr="00ED649F" w:rsidRDefault="00ED649F">
      <w:pPr>
        <w:rPr>
          <w:lang w:val="es-MX"/>
        </w:rPr>
      </w:pPr>
    </w:p>
    <w:sectPr w:rsidR="00ED649F" w:rsidRPr="00ED649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3F167" w14:textId="77777777" w:rsidR="00ED649F" w:rsidRDefault="00ED649F" w:rsidP="00650219">
      <w:r>
        <w:separator/>
      </w:r>
    </w:p>
  </w:endnote>
  <w:endnote w:type="continuationSeparator" w:id="0">
    <w:p w14:paraId="04FE759C" w14:textId="77777777" w:rsidR="00ED649F" w:rsidRDefault="00ED649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CEFF4" w14:textId="77777777" w:rsidR="00ED649F" w:rsidRDefault="00ED649F" w:rsidP="00650219">
      <w:r>
        <w:separator/>
      </w:r>
    </w:p>
  </w:footnote>
  <w:footnote w:type="continuationSeparator" w:id="0">
    <w:p w14:paraId="363BCCD9" w14:textId="77777777" w:rsidR="00ED649F" w:rsidRDefault="00ED649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85580467">
    <w:abstractNumId w:val="21"/>
  </w:num>
  <w:num w:numId="2" w16cid:durableId="202787984">
    <w:abstractNumId w:val="12"/>
  </w:num>
  <w:num w:numId="3" w16cid:durableId="593973595">
    <w:abstractNumId w:val="10"/>
  </w:num>
  <w:num w:numId="4" w16cid:durableId="1367026759">
    <w:abstractNumId w:val="24"/>
  </w:num>
  <w:num w:numId="5" w16cid:durableId="1440906820">
    <w:abstractNumId w:val="13"/>
  </w:num>
  <w:num w:numId="6" w16cid:durableId="1437864995">
    <w:abstractNumId w:val="18"/>
  </w:num>
  <w:num w:numId="7" w16cid:durableId="1665476084">
    <w:abstractNumId w:val="20"/>
  </w:num>
  <w:num w:numId="8" w16cid:durableId="750277817">
    <w:abstractNumId w:val="9"/>
  </w:num>
  <w:num w:numId="9" w16cid:durableId="1059479311">
    <w:abstractNumId w:val="7"/>
  </w:num>
  <w:num w:numId="10" w16cid:durableId="1806585340">
    <w:abstractNumId w:val="6"/>
  </w:num>
  <w:num w:numId="11" w16cid:durableId="1618635129">
    <w:abstractNumId w:val="5"/>
  </w:num>
  <w:num w:numId="12" w16cid:durableId="1919509725">
    <w:abstractNumId w:val="4"/>
  </w:num>
  <w:num w:numId="13" w16cid:durableId="746537784">
    <w:abstractNumId w:val="8"/>
  </w:num>
  <w:num w:numId="14" w16cid:durableId="994069046">
    <w:abstractNumId w:val="3"/>
  </w:num>
  <w:num w:numId="15" w16cid:durableId="1066077153">
    <w:abstractNumId w:val="2"/>
  </w:num>
  <w:num w:numId="16" w16cid:durableId="1124159831">
    <w:abstractNumId w:val="1"/>
  </w:num>
  <w:num w:numId="17" w16cid:durableId="686172420">
    <w:abstractNumId w:val="0"/>
  </w:num>
  <w:num w:numId="18" w16cid:durableId="1970623834">
    <w:abstractNumId w:val="14"/>
  </w:num>
  <w:num w:numId="19" w16cid:durableId="427123291">
    <w:abstractNumId w:val="16"/>
  </w:num>
  <w:num w:numId="20" w16cid:durableId="50229595">
    <w:abstractNumId w:val="22"/>
  </w:num>
  <w:num w:numId="21" w16cid:durableId="605576554">
    <w:abstractNumId w:val="19"/>
  </w:num>
  <w:num w:numId="22" w16cid:durableId="1340040925">
    <w:abstractNumId w:val="11"/>
  </w:num>
  <w:num w:numId="23" w16cid:durableId="1387215971">
    <w:abstractNumId w:val="25"/>
  </w:num>
  <w:num w:numId="24" w16cid:durableId="2041587387">
    <w:abstractNumId w:val="15"/>
  </w:num>
  <w:num w:numId="25" w16cid:durableId="367029908">
    <w:abstractNumId w:val="17"/>
  </w:num>
  <w:num w:numId="26" w16cid:durableId="1596592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9F"/>
    <w:rsid w:val="00096D7E"/>
    <w:rsid w:val="0028533C"/>
    <w:rsid w:val="00405555"/>
    <w:rsid w:val="00430FA0"/>
    <w:rsid w:val="004323AE"/>
    <w:rsid w:val="004E108E"/>
    <w:rsid w:val="00645252"/>
    <w:rsid w:val="00650219"/>
    <w:rsid w:val="006D3D74"/>
    <w:rsid w:val="007D3CCD"/>
    <w:rsid w:val="0083569A"/>
    <w:rsid w:val="00A9204E"/>
    <w:rsid w:val="00E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D7D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AR%7bF77B0F65-4F6C-4F94-B6A1-25E354422699%7d\%7b438994D7-801B-450C-B134-8BD7E858309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{438994D7-801B-450C-B134-8BD7E8583093}tf02786999_win32</Template>
  <TotalTime>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2025-06-08T16:16:00Z</dcterms:created>
  <dcterms:modified xsi:type="dcterms:W3CDTF">2025-06-09T03:34:00Z</dcterms:modified>
</cp:coreProperties>
</file>